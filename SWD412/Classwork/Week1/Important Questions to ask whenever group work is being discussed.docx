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490A" w14:textId="6708C9A7" w:rsidR="00831721" w:rsidRDefault="00831721" w:rsidP="00D41525">
      <w:pPr>
        <w:spacing w:before="120" w:after="0"/>
        <w:jc w:val="center"/>
        <w:rPr>
          <w:rStyle w:val="TitleChar"/>
          <w:color w:val="17406D" w:themeColor="text2"/>
        </w:rPr>
      </w:pPr>
      <w:r w:rsidRPr="00D41525">
        <w:rPr>
          <w:rStyle w:val="TitleChar"/>
          <w:color w:val="17406D" w:themeColor="text2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2C7F91" wp14:editId="152695A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854D0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  <w:r w:rsidR="00D41525" w:rsidRPr="00D41525">
        <w:rPr>
          <w:rStyle w:val="TitleChar"/>
          <w:color w:val="17406D" w:themeColor="text2"/>
        </w:rPr>
        <w:t>Important Questions to ask whenever group work is being discussed:</w:t>
      </w:r>
    </w:p>
    <w:p w14:paraId="545CB670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3845370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0F6A2BB2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6410BED9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69BB4138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CE55605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334898D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59AFCA8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4541F3CD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1880F8F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662D9CC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7CB6A978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6AB9110C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8A0F4CB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CA590C7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167CEC24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14F30944" w14:textId="3D01A48C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  <w:r>
        <w:rPr>
          <w:rStyle w:val="TitleChar"/>
          <w:color w:val="17406D" w:themeColor="text2"/>
        </w:rPr>
        <w:lastRenderedPageBreak/>
        <w:t>First things first: Get to know your group and their workflow</w:t>
      </w:r>
    </w:p>
    <w:p w14:paraId="4CDE07F1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ECB8AE0" w14:textId="4A80E99A" w:rsidR="00D41525" w:rsidRPr="00D41525" w:rsidRDefault="00D41525" w:rsidP="00D41525">
      <w:r w:rsidRPr="00D41525">
        <w:t xml:space="preserve">Here’s a detailed look at how </w:t>
      </w:r>
      <w:proofErr w:type="gramStart"/>
      <w:r w:rsidRPr="00D41525">
        <w:t>each individual</w:t>
      </w:r>
      <w:proofErr w:type="gramEnd"/>
      <w:r w:rsidRPr="00D41525">
        <w:t xml:space="preserve"> in a programming group might handle their role and responsibilities:</w:t>
      </w:r>
    </w:p>
    <w:p w14:paraId="419B8C17" w14:textId="75565157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Project Manager</w:t>
      </w:r>
    </w:p>
    <w:p w14:paraId="075A2A99" w14:textId="77777777" w:rsidR="00D41525" w:rsidRPr="00D41525" w:rsidRDefault="00D41525" w:rsidP="00D41525">
      <w:pPr>
        <w:pStyle w:val="ListParagraph"/>
        <w:numPr>
          <w:ilvl w:val="0"/>
          <w:numId w:val="13"/>
        </w:numPr>
      </w:pPr>
      <w:r w:rsidRPr="00D41525">
        <w:rPr>
          <w:b/>
          <w:bCs/>
        </w:rPr>
        <w:t>Responsibilities:</w:t>
      </w:r>
      <w:r w:rsidRPr="00D41525">
        <w:t> Overseeing the project, ensuring deadlines are met, and managing resources.</w:t>
      </w:r>
    </w:p>
    <w:p w14:paraId="2920D3B3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6B6642A1" w14:textId="77777777" w:rsidR="00D41525" w:rsidRPr="00D41525" w:rsidRDefault="00D41525" w:rsidP="00D41525">
      <w:pPr>
        <w:pStyle w:val="ListParagraph"/>
        <w:numPr>
          <w:ilvl w:val="0"/>
          <w:numId w:val="13"/>
        </w:numPr>
      </w:pPr>
      <w:r w:rsidRPr="00D41525">
        <w:rPr>
          <w:b/>
          <w:bCs/>
        </w:rPr>
        <w:t>Planning:</w:t>
      </w:r>
      <w:r w:rsidRPr="00D41525">
        <w:t> Creating project timelines, setting milestones, and defining deliverables.</w:t>
      </w:r>
    </w:p>
    <w:p w14:paraId="4D171B11" w14:textId="77777777" w:rsidR="00D41525" w:rsidRPr="00D41525" w:rsidRDefault="00D41525" w:rsidP="00D41525">
      <w:pPr>
        <w:pStyle w:val="ListParagraph"/>
        <w:numPr>
          <w:ilvl w:val="0"/>
          <w:numId w:val="13"/>
        </w:numPr>
      </w:pPr>
      <w:r w:rsidRPr="00D41525">
        <w:rPr>
          <w:b/>
          <w:bCs/>
        </w:rPr>
        <w:t>Communication:</w:t>
      </w:r>
      <w:r w:rsidRPr="00D41525">
        <w:t> Regularly updating the team on progress and any changes.</w:t>
      </w:r>
    </w:p>
    <w:p w14:paraId="0A762954" w14:textId="77777777" w:rsidR="00D41525" w:rsidRPr="00D41525" w:rsidRDefault="00D41525" w:rsidP="00D41525">
      <w:pPr>
        <w:pStyle w:val="ListParagraph"/>
        <w:numPr>
          <w:ilvl w:val="0"/>
          <w:numId w:val="13"/>
        </w:numPr>
      </w:pPr>
      <w:r w:rsidRPr="00D41525">
        <w:rPr>
          <w:b/>
          <w:bCs/>
        </w:rPr>
        <w:t>Risk Management:</w:t>
      </w:r>
      <w:r w:rsidRPr="00D41525">
        <w:t> Identifying potential risks and developing mitigation strategies.</w:t>
      </w:r>
    </w:p>
    <w:p w14:paraId="721C404C" w14:textId="412CB4C9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Lead Developer</w:t>
      </w:r>
    </w:p>
    <w:p w14:paraId="40DB9A12" w14:textId="77777777" w:rsidR="00D41525" w:rsidRPr="00D41525" w:rsidRDefault="00D41525" w:rsidP="00D41525">
      <w:pPr>
        <w:pStyle w:val="ListParagraph"/>
        <w:numPr>
          <w:ilvl w:val="0"/>
          <w:numId w:val="15"/>
        </w:numPr>
      </w:pPr>
      <w:r w:rsidRPr="00D41525">
        <w:rPr>
          <w:b/>
          <w:bCs/>
        </w:rPr>
        <w:t>Responsibilities:</w:t>
      </w:r>
      <w:r w:rsidRPr="00D41525">
        <w:t> Leading the technical direction of the project and making key architectural decisions.</w:t>
      </w:r>
    </w:p>
    <w:p w14:paraId="43B2851F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32A9D546" w14:textId="77777777" w:rsidR="00D41525" w:rsidRPr="00D41525" w:rsidRDefault="00D41525" w:rsidP="00D41525">
      <w:pPr>
        <w:pStyle w:val="ListParagraph"/>
        <w:numPr>
          <w:ilvl w:val="0"/>
          <w:numId w:val="15"/>
        </w:numPr>
      </w:pPr>
      <w:r w:rsidRPr="00D41525">
        <w:rPr>
          <w:b/>
          <w:bCs/>
        </w:rPr>
        <w:t>Design:</w:t>
      </w:r>
      <w:r w:rsidRPr="00D41525">
        <w:t> Creating the overall system architecture and design documents.</w:t>
      </w:r>
    </w:p>
    <w:p w14:paraId="38679E32" w14:textId="77777777" w:rsidR="00D41525" w:rsidRPr="00D41525" w:rsidRDefault="00D41525" w:rsidP="00D41525">
      <w:pPr>
        <w:pStyle w:val="ListParagraph"/>
        <w:numPr>
          <w:ilvl w:val="0"/>
          <w:numId w:val="15"/>
        </w:numPr>
      </w:pPr>
      <w:r w:rsidRPr="00D41525">
        <w:rPr>
          <w:b/>
          <w:bCs/>
        </w:rPr>
        <w:t>Code Review:</w:t>
      </w:r>
      <w:r w:rsidRPr="00D41525">
        <w:t> Reviewing code submissions to ensure they meet quality standards.</w:t>
      </w:r>
    </w:p>
    <w:p w14:paraId="7A2CADBE" w14:textId="77777777" w:rsidR="00D41525" w:rsidRPr="00D41525" w:rsidRDefault="00D41525" w:rsidP="00D41525">
      <w:pPr>
        <w:pStyle w:val="ListParagraph"/>
        <w:numPr>
          <w:ilvl w:val="0"/>
          <w:numId w:val="15"/>
        </w:numPr>
      </w:pPr>
      <w:r w:rsidRPr="00D41525">
        <w:rPr>
          <w:b/>
          <w:bCs/>
        </w:rPr>
        <w:t>Mentorship:</w:t>
      </w:r>
      <w:r w:rsidRPr="00D41525">
        <w:t> Providing guidance and support to other developers.</w:t>
      </w:r>
    </w:p>
    <w:p w14:paraId="1F123A1A" w14:textId="0E630DD5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Backend Developer</w:t>
      </w:r>
    </w:p>
    <w:p w14:paraId="194BB676" w14:textId="77777777" w:rsidR="00D41525" w:rsidRPr="00D41525" w:rsidRDefault="00D41525" w:rsidP="00D41525">
      <w:pPr>
        <w:pStyle w:val="ListParagraph"/>
        <w:numPr>
          <w:ilvl w:val="0"/>
          <w:numId w:val="17"/>
        </w:numPr>
      </w:pPr>
      <w:r w:rsidRPr="00D41525">
        <w:rPr>
          <w:b/>
          <w:bCs/>
        </w:rPr>
        <w:t>Responsibilities:</w:t>
      </w:r>
      <w:r w:rsidRPr="00D41525">
        <w:t> Developing server-side logic, databases, and APIs.</w:t>
      </w:r>
    </w:p>
    <w:p w14:paraId="08A39D7E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07DDAF56" w14:textId="77777777" w:rsidR="00D41525" w:rsidRPr="00D41525" w:rsidRDefault="00D41525" w:rsidP="00D41525">
      <w:pPr>
        <w:pStyle w:val="ListParagraph"/>
        <w:numPr>
          <w:ilvl w:val="0"/>
          <w:numId w:val="17"/>
        </w:numPr>
      </w:pPr>
      <w:r w:rsidRPr="00D41525">
        <w:rPr>
          <w:b/>
          <w:bCs/>
        </w:rPr>
        <w:t>Development:</w:t>
      </w:r>
      <w:r w:rsidRPr="00D41525">
        <w:t> Writing and maintaining backend code.</w:t>
      </w:r>
    </w:p>
    <w:p w14:paraId="5E9C316F" w14:textId="77777777" w:rsidR="00D41525" w:rsidRPr="00D41525" w:rsidRDefault="00D41525" w:rsidP="00D41525">
      <w:pPr>
        <w:pStyle w:val="ListParagraph"/>
        <w:numPr>
          <w:ilvl w:val="0"/>
          <w:numId w:val="17"/>
        </w:numPr>
      </w:pPr>
      <w:r w:rsidRPr="00D41525">
        <w:rPr>
          <w:b/>
          <w:bCs/>
        </w:rPr>
        <w:t>Integration:</w:t>
      </w:r>
      <w:r w:rsidRPr="00D41525">
        <w:t> Ensuring seamless integration with frontend components and third-party services.</w:t>
      </w:r>
    </w:p>
    <w:p w14:paraId="29215C32" w14:textId="77777777" w:rsidR="00D41525" w:rsidRDefault="00D41525" w:rsidP="00D41525">
      <w:pPr>
        <w:pStyle w:val="ListParagraph"/>
        <w:numPr>
          <w:ilvl w:val="0"/>
          <w:numId w:val="17"/>
        </w:numPr>
      </w:pPr>
      <w:r w:rsidRPr="00D41525">
        <w:rPr>
          <w:b/>
          <w:bCs/>
        </w:rPr>
        <w:t>Testing:</w:t>
      </w:r>
      <w:r w:rsidRPr="00D41525">
        <w:t> Implementing unit and integration tests to ensure code reliability.</w:t>
      </w:r>
    </w:p>
    <w:p w14:paraId="193D6BFB" w14:textId="77777777" w:rsidR="00D41525" w:rsidRDefault="00D41525" w:rsidP="00D41525"/>
    <w:p w14:paraId="29F3586C" w14:textId="77777777" w:rsidR="00D41525" w:rsidRPr="00D41525" w:rsidRDefault="00D41525" w:rsidP="00D41525"/>
    <w:p w14:paraId="7FDAC114" w14:textId="373EF6DD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lastRenderedPageBreak/>
        <w:t>Frontend Developer</w:t>
      </w:r>
    </w:p>
    <w:p w14:paraId="062E1115" w14:textId="77777777" w:rsidR="00D41525" w:rsidRPr="00D41525" w:rsidRDefault="00D41525" w:rsidP="00D41525">
      <w:pPr>
        <w:pStyle w:val="ListParagraph"/>
        <w:numPr>
          <w:ilvl w:val="0"/>
          <w:numId w:val="16"/>
        </w:numPr>
      </w:pPr>
      <w:r w:rsidRPr="00D41525">
        <w:rPr>
          <w:b/>
          <w:bCs/>
        </w:rPr>
        <w:t>Responsibilities:</w:t>
      </w:r>
      <w:r w:rsidRPr="00D41525">
        <w:t> Developing the user interface and ensuring a smooth user experience.</w:t>
      </w:r>
    </w:p>
    <w:p w14:paraId="30520D00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56C97F95" w14:textId="77777777" w:rsidR="00D41525" w:rsidRPr="00D41525" w:rsidRDefault="00D41525" w:rsidP="00D41525">
      <w:pPr>
        <w:pStyle w:val="ListParagraph"/>
        <w:numPr>
          <w:ilvl w:val="0"/>
          <w:numId w:val="16"/>
        </w:numPr>
      </w:pPr>
      <w:r w:rsidRPr="00D41525">
        <w:rPr>
          <w:b/>
          <w:bCs/>
        </w:rPr>
        <w:t>Design Implementation:</w:t>
      </w:r>
      <w:r w:rsidRPr="00D41525">
        <w:t> Translating design mockups into functional web pages.</w:t>
      </w:r>
    </w:p>
    <w:p w14:paraId="0B305505" w14:textId="77777777" w:rsidR="00D41525" w:rsidRPr="00D41525" w:rsidRDefault="00D41525" w:rsidP="00D41525">
      <w:pPr>
        <w:pStyle w:val="ListParagraph"/>
        <w:numPr>
          <w:ilvl w:val="0"/>
          <w:numId w:val="16"/>
        </w:numPr>
      </w:pPr>
      <w:r w:rsidRPr="00D41525">
        <w:rPr>
          <w:b/>
          <w:bCs/>
        </w:rPr>
        <w:t>Optimization:</w:t>
      </w:r>
      <w:r w:rsidRPr="00D41525">
        <w:t> Ensuring the application is responsive and performs well across devices.</w:t>
      </w:r>
    </w:p>
    <w:p w14:paraId="583A44C8" w14:textId="77777777" w:rsidR="00D41525" w:rsidRPr="00D41525" w:rsidRDefault="00D41525" w:rsidP="00D41525">
      <w:pPr>
        <w:pStyle w:val="ListParagraph"/>
        <w:numPr>
          <w:ilvl w:val="0"/>
          <w:numId w:val="16"/>
        </w:numPr>
      </w:pPr>
      <w:r w:rsidRPr="00D41525">
        <w:rPr>
          <w:b/>
          <w:bCs/>
        </w:rPr>
        <w:t>User Testing:</w:t>
      </w:r>
      <w:r w:rsidRPr="00D41525">
        <w:t> Conducting usability tests to gather feedback and make improvements.</w:t>
      </w:r>
    </w:p>
    <w:p w14:paraId="4E6D8DB0" w14:textId="5780FF30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Quality Assurance (QA) Engineer</w:t>
      </w:r>
    </w:p>
    <w:p w14:paraId="5BE17B64" w14:textId="77777777" w:rsidR="00D41525" w:rsidRPr="00D41525" w:rsidRDefault="00D41525" w:rsidP="00D41525">
      <w:pPr>
        <w:pStyle w:val="ListParagraph"/>
        <w:numPr>
          <w:ilvl w:val="0"/>
          <w:numId w:val="18"/>
        </w:numPr>
      </w:pPr>
      <w:r w:rsidRPr="00D41525">
        <w:rPr>
          <w:b/>
          <w:bCs/>
        </w:rPr>
        <w:t>Responsibilities:</w:t>
      </w:r>
      <w:r w:rsidRPr="00D41525">
        <w:t> Ensuring the quality and functionality of the software through rigorous testing.</w:t>
      </w:r>
    </w:p>
    <w:p w14:paraId="74479F17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7AAF278B" w14:textId="77777777" w:rsidR="00D41525" w:rsidRPr="00D41525" w:rsidRDefault="00D41525" w:rsidP="00D41525">
      <w:pPr>
        <w:pStyle w:val="ListParagraph"/>
        <w:numPr>
          <w:ilvl w:val="0"/>
          <w:numId w:val="18"/>
        </w:numPr>
      </w:pPr>
      <w:r w:rsidRPr="00D41525">
        <w:rPr>
          <w:b/>
          <w:bCs/>
        </w:rPr>
        <w:t>Test Planning:</w:t>
      </w:r>
      <w:r w:rsidRPr="00D41525">
        <w:t> Creating test plans and test cases based on project requirements.</w:t>
      </w:r>
    </w:p>
    <w:p w14:paraId="2C8CF8CE" w14:textId="77777777" w:rsidR="00D41525" w:rsidRPr="00D41525" w:rsidRDefault="00D41525" w:rsidP="00D41525">
      <w:pPr>
        <w:pStyle w:val="ListParagraph"/>
        <w:numPr>
          <w:ilvl w:val="0"/>
          <w:numId w:val="18"/>
        </w:numPr>
      </w:pPr>
      <w:r w:rsidRPr="00D41525">
        <w:rPr>
          <w:b/>
          <w:bCs/>
        </w:rPr>
        <w:t>Execution:</w:t>
      </w:r>
      <w:r w:rsidRPr="00D41525">
        <w:t> Performing manual and automated tests to identify bugs.</w:t>
      </w:r>
    </w:p>
    <w:p w14:paraId="3731D3AC" w14:textId="77777777" w:rsidR="00D41525" w:rsidRPr="00D41525" w:rsidRDefault="00D41525" w:rsidP="00D41525">
      <w:pPr>
        <w:pStyle w:val="ListParagraph"/>
        <w:numPr>
          <w:ilvl w:val="0"/>
          <w:numId w:val="18"/>
        </w:numPr>
      </w:pPr>
      <w:r w:rsidRPr="00D41525">
        <w:rPr>
          <w:b/>
          <w:bCs/>
        </w:rPr>
        <w:t>Reporting:</w:t>
      </w:r>
      <w:r w:rsidRPr="00D41525">
        <w:t> Documenting and reporting issues to the development team for resolution.</w:t>
      </w:r>
    </w:p>
    <w:p w14:paraId="0D92495A" w14:textId="5B7BB083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DevOps Engineer</w:t>
      </w:r>
    </w:p>
    <w:p w14:paraId="4014A955" w14:textId="77777777" w:rsidR="00D41525" w:rsidRPr="00D41525" w:rsidRDefault="00D41525" w:rsidP="00D41525">
      <w:pPr>
        <w:pStyle w:val="ListParagraph"/>
        <w:numPr>
          <w:ilvl w:val="0"/>
          <w:numId w:val="19"/>
        </w:numPr>
      </w:pPr>
      <w:r w:rsidRPr="00D41525">
        <w:rPr>
          <w:b/>
          <w:bCs/>
        </w:rPr>
        <w:t>Responsibilities:</w:t>
      </w:r>
      <w:r w:rsidRPr="00D41525">
        <w:t> Managing the deployment, monitoring, and maintenance of the application.</w:t>
      </w:r>
    </w:p>
    <w:p w14:paraId="73B0FF16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6836EDB2" w14:textId="77777777" w:rsidR="00D41525" w:rsidRPr="00D41525" w:rsidRDefault="00D41525" w:rsidP="00D41525">
      <w:pPr>
        <w:pStyle w:val="ListParagraph"/>
        <w:numPr>
          <w:ilvl w:val="0"/>
          <w:numId w:val="19"/>
        </w:numPr>
      </w:pPr>
      <w:r w:rsidRPr="00D41525">
        <w:rPr>
          <w:b/>
          <w:bCs/>
        </w:rPr>
        <w:t>CI/CD:</w:t>
      </w:r>
      <w:r w:rsidRPr="00D41525">
        <w:t> Setting up continuous integration and continuous deployment pipelines.</w:t>
      </w:r>
    </w:p>
    <w:p w14:paraId="1E49A580" w14:textId="77777777" w:rsidR="00D41525" w:rsidRPr="00D41525" w:rsidRDefault="00D41525" w:rsidP="00D41525">
      <w:pPr>
        <w:pStyle w:val="ListParagraph"/>
        <w:numPr>
          <w:ilvl w:val="0"/>
          <w:numId w:val="19"/>
        </w:numPr>
      </w:pPr>
      <w:r w:rsidRPr="00D41525">
        <w:rPr>
          <w:b/>
          <w:bCs/>
        </w:rPr>
        <w:t>Infrastructure Management:</w:t>
      </w:r>
      <w:r w:rsidRPr="00D41525">
        <w:t> Managing cloud services, servers, and databases.</w:t>
      </w:r>
    </w:p>
    <w:p w14:paraId="0A5EDF31" w14:textId="77777777" w:rsidR="00D41525" w:rsidRPr="00D41525" w:rsidRDefault="00D41525" w:rsidP="00D41525">
      <w:pPr>
        <w:pStyle w:val="ListParagraph"/>
        <w:numPr>
          <w:ilvl w:val="0"/>
          <w:numId w:val="19"/>
        </w:numPr>
      </w:pPr>
      <w:r w:rsidRPr="00D41525">
        <w:rPr>
          <w:b/>
          <w:bCs/>
        </w:rPr>
        <w:t>Monitoring:</w:t>
      </w:r>
      <w:r w:rsidRPr="00D41525">
        <w:t> Implementing monitoring tools to track application performance and uptime.</w:t>
      </w:r>
    </w:p>
    <w:p w14:paraId="74A51D69" w14:textId="77777777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7. UI/UX Designer</w:t>
      </w:r>
    </w:p>
    <w:p w14:paraId="7D663156" w14:textId="77777777" w:rsidR="00D41525" w:rsidRPr="00D41525" w:rsidRDefault="00D41525" w:rsidP="00D41525">
      <w:pPr>
        <w:pStyle w:val="ListParagraph"/>
        <w:numPr>
          <w:ilvl w:val="0"/>
          <w:numId w:val="20"/>
        </w:numPr>
      </w:pPr>
      <w:r w:rsidRPr="00D41525">
        <w:rPr>
          <w:b/>
          <w:bCs/>
        </w:rPr>
        <w:t>Responsibilities:</w:t>
      </w:r>
      <w:r w:rsidRPr="00D41525">
        <w:t> Designing the user interface and ensuring a positive user experience.</w:t>
      </w:r>
    </w:p>
    <w:p w14:paraId="547FBB88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434A4405" w14:textId="77777777" w:rsidR="00D41525" w:rsidRPr="00D41525" w:rsidRDefault="00D41525" w:rsidP="00D41525">
      <w:pPr>
        <w:pStyle w:val="ListParagraph"/>
        <w:numPr>
          <w:ilvl w:val="0"/>
          <w:numId w:val="20"/>
        </w:numPr>
      </w:pPr>
      <w:r w:rsidRPr="00D41525">
        <w:rPr>
          <w:b/>
          <w:bCs/>
        </w:rPr>
        <w:t>Research:</w:t>
      </w:r>
      <w:r w:rsidRPr="00D41525">
        <w:t> Conducting user research to understand user needs and preferences.</w:t>
      </w:r>
    </w:p>
    <w:p w14:paraId="13205813" w14:textId="77777777" w:rsidR="00D41525" w:rsidRPr="00D41525" w:rsidRDefault="00D41525" w:rsidP="00D41525">
      <w:pPr>
        <w:pStyle w:val="ListParagraph"/>
        <w:numPr>
          <w:ilvl w:val="0"/>
          <w:numId w:val="20"/>
        </w:numPr>
      </w:pPr>
      <w:r w:rsidRPr="00D41525">
        <w:rPr>
          <w:b/>
          <w:bCs/>
        </w:rPr>
        <w:t>Prototyping:</w:t>
      </w:r>
      <w:r w:rsidRPr="00D41525">
        <w:t> Creating wireframes and prototypes to visualize the design.</w:t>
      </w:r>
    </w:p>
    <w:p w14:paraId="5ADF85BA" w14:textId="77777777" w:rsidR="00D41525" w:rsidRPr="00D41525" w:rsidRDefault="00D41525" w:rsidP="00D41525">
      <w:pPr>
        <w:pStyle w:val="ListParagraph"/>
        <w:numPr>
          <w:ilvl w:val="0"/>
          <w:numId w:val="20"/>
        </w:numPr>
      </w:pPr>
      <w:r w:rsidRPr="00D41525">
        <w:rPr>
          <w:b/>
          <w:bCs/>
        </w:rPr>
        <w:t>Feedback:</w:t>
      </w:r>
      <w:r w:rsidRPr="00D41525">
        <w:t> Gathering user feedback and iterating on the design.</w:t>
      </w:r>
    </w:p>
    <w:p w14:paraId="4C1A0C95" w14:textId="77777777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lastRenderedPageBreak/>
        <w:t>8. Product Owner</w:t>
      </w:r>
    </w:p>
    <w:p w14:paraId="1E618C11" w14:textId="77777777" w:rsidR="00D41525" w:rsidRPr="00D41525" w:rsidRDefault="00D41525" w:rsidP="00D41525">
      <w:pPr>
        <w:pStyle w:val="ListParagraph"/>
        <w:numPr>
          <w:ilvl w:val="0"/>
          <w:numId w:val="21"/>
        </w:numPr>
      </w:pPr>
      <w:r w:rsidRPr="00D41525">
        <w:rPr>
          <w:b/>
          <w:bCs/>
        </w:rPr>
        <w:t>Responsibilities:</w:t>
      </w:r>
      <w:r w:rsidRPr="00D41525">
        <w:t> Defining the product vision and prioritizing features based on user needs and business goals.</w:t>
      </w:r>
    </w:p>
    <w:p w14:paraId="1F473D26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0B018D89" w14:textId="77777777" w:rsidR="00D41525" w:rsidRPr="00D41525" w:rsidRDefault="00D41525" w:rsidP="00D41525">
      <w:pPr>
        <w:pStyle w:val="ListParagraph"/>
        <w:numPr>
          <w:ilvl w:val="0"/>
          <w:numId w:val="21"/>
        </w:numPr>
      </w:pPr>
      <w:r w:rsidRPr="00D41525">
        <w:rPr>
          <w:b/>
          <w:bCs/>
        </w:rPr>
        <w:t>Backlog Management:</w:t>
      </w:r>
      <w:r w:rsidRPr="00D41525">
        <w:t> Maintaining and prioritizing the product backlog.</w:t>
      </w:r>
    </w:p>
    <w:p w14:paraId="559F731F" w14:textId="77777777" w:rsidR="00D41525" w:rsidRPr="00D41525" w:rsidRDefault="00D41525" w:rsidP="00D41525">
      <w:pPr>
        <w:pStyle w:val="ListParagraph"/>
        <w:numPr>
          <w:ilvl w:val="0"/>
          <w:numId w:val="21"/>
        </w:numPr>
      </w:pPr>
      <w:r w:rsidRPr="00D41525">
        <w:rPr>
          <w:b/>
          <w:bCs/>
        </w:rPr>
        <w:t>Stakeholder Communication:</w:t>
      </w:r>
      <w:r w:rsidRPr="00D41525">
        <w:t> Liaising with stakeholders to gather requirements and provide updates.</w:t>
      </w:r>
    </w:p>
    <w:p w14:paraId="6110487F" w14:textId="77777777" w:rsidR="00D41525" w:rsidRPr="00D41525" w:rsidRDefault="00D41525" w:rsidP="00D41525">
      <w:pPr>
        <w:pStyle w:val="ListParagraph"/>
        <w:numPr>
          <w:ilvl w:val="0"/>
          <w:numId w:val="21"/>
        </w:numPr>
      </w:pPr>
      <w:r w:rsidRPr="00D41525">
        <w:rPr>
          <w:b/>
          <w:bCs/>
        </w:rPr>
        <w:t>Acceptance Criteria:</w:t>
      </w:r>
      <w:r w:rsidRPr="00D41525">
        <w:t> Defining clear acceptance criteria for each feature.</w:t>
      </w:r>
    </w:p>
    <w:p w14:paraId="48BA20FB" w14:textId="77777777" w:rsidR="00D41525" w:rsidRPr="00D41525" w:rsidRDefault="00D41525" w:rsidP="00D41525">
      <w:pPr>
        <w:rPr>
          <w:b/>
          <w:bCs/>
        </w:rPr>
      </w:pPr>
      <w:r w:rsidRPr="00D41525">
        <w:rPr>
          <w:b/>
          <w:bCs/>
        </w:rPr>
        <w:t>9. Scrum Master (if using Agile)</w:t>
      </w:r>
    </w:p>
    <w:p w14:paraId="279005CA" w14:textId="77777777" w:rsidR="00D41525" w:rsidRPr="00D41525" w:rsidRDefault="00D41525" w:rsidP="00D41525">
      <w:pPr>
        <w:pStyle w:val="ListParagraph"/>
        <w:numPr>
          <w:ilvl w:val="0"/>
          <w:numId w:val="22"/>
        </w:numPr>
      </w:pPr>
      <w:r w:rsidRPr="00D41525">
        <w:rPr>
          <w:b/>
          <w:bCs/>
        </w:rPr>
        <w:t>Responsibilities:</w:t>
      </w:r>
      <w:r w:rsidRPr="00D41525">
        <w:t> Facilitating Agile processes and ensuring the team follows Scrum practices.</w:t>
      </w:r>
    </w:p>
    <w:p w14:paraId="5B3AF098" w14:textId="77777777" w:rsidR="00D41525" w:rsidRPr="00D41525" w:rsidRDefault="00D41525" w:rsidP="00D41525">
      <w:pPr>
        <w:ind w:left="1080"/>
      </w:pPr>
      <w:r w:rsidRPr="00D41525">
        <w:rPr>
          <w:b/>
          <w:bCs/>
        </w:rPr>
        <w:t>Processes:</w:t>
      </w:r>
    </w:p>
    <w:p w14:paraId="7F2CEBBB" w14:textId="77777777" w:rsidR="00D41525" w:rsidRPr="00D41525" w:rsidRDefault="00D41525" w:rsidP="00D41525">
      <w:pPr>
        <w:pStyle w:val="ListParagraph"/>
        <w:numPr>
          <w:ilvl w:val="0"/>
          <w:numId w:val="22"/>
        </w:numPr>
      </w:pPr>
      <w:r w:rsidRPr="00D41525">
        <w:rPr>
          <w:b/>
          <w:bCs/>
        </w:rPr>
        <w:t>Sprint Planning:</w:t>
      </w:r>
      <w:r w:rsidRPr="00D41525">
        <w:t> Organizing sprint planning meetings to define the work for the upcoming sprint.</w:t>
      </w:r>
    </w:p>
    <w:p w14:paraId="795C5014" w14:textId="77777777" w:rsidR="00D41525" w:rsidRPr="00D41525" w:rsidRDefault="00D41525" w:rsidP="00D41525">
      <w:pPr>
        <w:pStyle w:val="ListParagraph"/>
        <w:numPr>
          <w:ilvl w:val="0"/>
          <w:numId w:val="22"/>
        </w:numPr>
      </w:pPr>
      <w:r w:rsidRPr="00D41525">
        <w:rPr>
          <w:b/>
          <w:bCs/>
        </w:rPr>
        <w:t>Daily Stand-ups:</w:t>
      </w:r>
      <w:r w:rsidRPr="00D41525">
        <w:t> Conducting daily stand-up meetings to track progress and address any blockers.</w:t>
      </w:r>
    </w:p>
    <w:p w14:paraId="657905E0" w14:textId="77777777" w:rsidR="00D41525" w:rsidRPr="00D41525" w:rsidRDefault="00D41525" w:rsidP="00D41525">
      <w:pPr>
        <w:pStyle w:val="ListParagraph"/>
        <w:numPr>
          <w:ilvl w:val="0"/>
          <w:numId w:val="22"/>
        </w:numPr>
      </w:pPr>
      <w:r w:rsidRPr="00D41525">
        <w:rPr>
          <w:b/>
          <w:bCs/>
        </w:rPr>
        <w:t>Retrospectives:</w:t>
      </w:r>
      <w:r w:rsidRPr="00D41525">
        <w:t> Leading sprint retrospectives to reflect on what went well and what can be improved.</w:t>
      </w:r>
    </w:p>
    <w:p w14:paraId="75753F1E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512B1B77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7F5C9CB9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480F3594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057A3725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6C59BD8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B5A48A3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359D2E39" w14:textId="4B7D8924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  <w:r>
        <w:rPr>
          <w:rStyle w:val="TitleChar"/>
          <w:color w:val="17406D" w:themeColor="text2"/>
        </w:rPr>
        <w:lastRenderedPageBreak/>
        <w:t>Second: Discuss the project scope and distribution of roles in the group</w:t>
      </w:r>
    </w:p>
    <w:p w14:paraId="540A19E4" w14:textId="77777777" w:rsidR="00D41525" w:rsidRDefault="00D41525" w:rsidP="00D41525">
      <w:pPr>
        <w:spacing w:before="120" w:after="0"/>
        <w:jc w:val="center"/>
        <w:rPr>
          <w:rStyle w:val="TitleChar"/>
          <w:color w:val="17406D" w:themeColor="text2"/>
        </w:rPr>
      </w:pPr>
    </w:p>
    <w:p w14:paraId="6DCAACD3" w14:textId="77777777" w:rsidR="00D41525" w:rsidRDefault="00D41525" w:rsidP="00D41525">
      <w:pPr>
        <w:pStyle w:val="NoSpacing"/>
      </w:pPr>
      <w:r w:rsidRPr="00D41525">
        <w:t>When working in a group of programmers, asking the right questions can significantly enhance collaboration and productivity. Here are some important questions to consider:</w:t>
      </w:r>
    </w:p>
    <w:p w14:paraId="3D655B8D" w14:textId="77777777" w:rsidR="00D41525" w:rsidRPr="00D41525" w:rsidRDefault="00D41525" w:rsidP="00D41525">
      <w:pPr>
        <w:pStyle w:val="NoSpacing"/>
      </w:pPr>
    </w:p>
    <w:p w14:paraId="13550C79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Project Scope and Goals:</w:t>
      </w:r>
    </w:p>
    <w:p w14:paraId="40CC2E23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are the main objectives of this project?</w:t>
      </w:r>
    </w:p>
    <w:p w14:paraId="7412C6AF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What are the key milestones and deadlines?</w:t>
      </w:r>
    </w:p>
    <w:p w14:paraId="69AB050F" w14:textId="77777777" w:rsidR="00D41525" w:rsidRPr="00D41525" w:rsidRDefault="00D41525" w:rsidP="00D41525">
      <w:pPr>
        <w:pStyle w:val="NoSpacing"/>
      </w:pPr>
    </w:p>
    <w:p w14:paraId="0F5D1CD7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Roles and Responsibilities:</w:t>
      </w:r>
    </w:p>
    <w:p w14:paraId="022821ED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Who is responsible for which tasks?</w:t>
      </w:r>
    </w:p>
    <w:p w14:paraId="58AA2EF4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How will we handle task assignments and changes?</w:t>
      </w:r>
    </w:p>
    <w:p w14:paraId="24727157" w14:textId="77777777" w:rsidR="00D41525" w:rsidRPr="00D41525" w:rsidRDefault="00D41525" w:rsidP="00D41525">
      <w:pPr>
        <w:pStyle w:val="NoSpacing"/>
      </w:pPr>
    </w:p>
    <w:p w14:paraId="13D826C7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Communication:</w:t>
      </w:r>
    </w:p>
    <w:p w14:paraId="66546C7E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communication tools will we use (e.g., Slack, email, meetings)?</w:t>
      </w:r>
    </w:p>
    <w:p w14:paraId="4FD3138F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How often will we have check-ins or updates?</w:t>
      </w:r>
    </w:p>
    <w:p w14:paraId="2FFBB696" w14:textId="77777777" w:rsidR="00D41525" w:rsidRPr="00D41525" w:rsidRDefault="00D41525" w:rsidP="00D41525">
      <w:pPr>
        <w:pStyle w:val="NoSpacing"/>
      </w:pPr>
    </w:p>
    <w:p w14:paraId="6FA24377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Code Standards and Practices:</w:t>
      </w:r>
    </w:p>
    <w:p w14:paraId="3F03295C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coding standards and best practices will we follow?</w:t>
      </w:r>
    </w:p>
    <w:p w14:paraId="77569572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How will we handle code reviews and merges?</w:t>
      </w:r>
    </w:p>
    <w:p w14:paraId="7FDD2A44" w14:textId="77777777" w:rsidR="00D41525" w:rsidRPr="00D41525" w:rsidRDefault="00D41525" w:rsidP="00D41525">
      <w:pPr>
        <w:pStyle w:val="NoSpacing"/>
      </w:pPr>
    </w:p>
    <w:p w14:paraId="4FB02D40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Problem-Solving and Decision-Making:</w:t>
      </w:r>
    </w:p>
    <w:p w14:paraId="34C4CD63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How will we approach problem-solving and debugging?</w:t>
      </w:r>
    </w:p>
    <w:p w14:paraId="7D082055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What is our process for making decisions and resolving conflicts?</w:t>
      </w:r>
    </w:p>
    <w:p w14:paraId="64B1F37B" w14:textId="77777777" w:rsidR="00D41525" w:rsidRPr="00D41525" w:rsidRDefault="00D41525" w:rsidP="00D41525">
      <w:pPr>
        <w:pStyle w:val="NoSpacing"/>
      </w:pPr>
    </w:p>
    <w:p w14:paraId="3BCD671F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Tools and Technologies:</w:t>
      </w:r>
    </w:p>
    <w:p w14:paraId="51F9EF0C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development tools and technologies will we use?</w:t>
      </w:r>
    </w:p>
    <w:p w14:paraId="7C547094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Are there any specific libraries or frameworks we need to be familiar with?</w:t>
      </w:r>
    </w:p>
    <w:p w14:paraId="58806B83" w14:textId="77777777" w:rsidR="00D41525" w:rsidRPr="00D41525" w:rsidRDefault="00D41525" w:rsidP="00D41525">
      <w:pPr>
        <w:pStyle w:val="NoSpacing"/>
      </w:pPr>
    </w:p>
    <w:p w14:paraId="4E6FDA12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Testing and Quality Assurance:</w:t>
      </w:r>
    </w:p>
    <w:p w14:paraId="340DCB91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How will we ensure the quality of our code?</w:t>
      </w:r>
    </w:p>
    <w:p w14:paraId="10474A27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What testing frameworks and methodologies will we use?</w:t>
      </w:r>
    </w:p>
    <w:p w14:paraId="6BD63EE9" w14:textId="77777777" w:rsidR="00D41525" w:rsidRPr="00D41525" w:rsidRDefault="00D41525" w:rsidP="00D41525">
      <w:pPr>
        <w:pStyle w:val="NoSpacing"/>
      </w:pPr>
    </w:p>
    <w:p w14:paraId="19F470CB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Documentation:</w:t>
      </w:r>
    </w:p>
    <w:p w14:paraId="5197DF2E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documentation is required for the project?</w:t>
      </w:r>
    </w:p>
    <w:p w14:paraId="4A59D3D5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Who will be responsible for maintaining it?</w:t>
      </w:r>
    </w:p>
    <w:p w14:paraId="30373333" w14:textId="77777777" w:rsidR="00D41525" w:rsidRPr="00D41525" w:rsidRDefault="00D41525" w:rsidP="00D41525">
      <w:pPr>
        <w:pStyle w:val="NoSpacing"/>
      </w:pPr>
    </w:p>
    <w:p w14:paraId="73207056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Feedback and Improvement:</w:t>
      </w:r>
    </w:p>
    <w:p w14:paraId="3E828AE7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How will we provide and receive feedback?</w:t>
      </w:r>
    </w:p>
    <w:p w14:paraId="31179CE8" w14:textId="77777777" w:rsidR="00D41525" w:rsidRDefault="00D41525" w:rsidP="00D41525">
      <w:pPr>
        <w:pStyle w:val="NoSpacing"/>
        <w:numPr>
          <w:ilvl w:val="0"/>
          <w:numId w:val="3"/>
        </w:numPr>
      </w:pPr>
      <w:r w:rsidRPr="00D41525">
        <w:t>What is our process for continuous improvement?</w:t>
      </w:r>
    </w:p>
    <w:p w14:paraId="23EE67F4" w14:textId="77777777" w:rsidR="00D41525" w:rsidRPr="00D41525" w:rsidRDefault="00D41525" w:rsidP="00D41525">
      <w:pPr>
        <w:pStyle w:val="NoSpacing"/>
      </w:pPr>
    </w:p>
    <w:p w14:paraId="71EB33B7" w14:textId="77777777" w:rsidR="00D41525" w:rsidRPr="00D41525" w:rsidRDefault="00D41525" w:rsidP="00D41525">
      <w:pPr>
        <w:pStyle w:val="NoSpacing"/>
      </w:pPr>
      <w:r w:rsidRPr="00D41525">
        <w:rPr>
          <w:b/>
          <w:bCs/>
        </w:rPr>
        <w:t>Risk Management:</w:t>
      </w:r>
    </w:p>
    <w:p w14:paraId="672BDF9A" w14:textId="77777777" w:rsidR="00D41525" w:rsidRPr="00D41525" w:rsidRDefault="00D41525" w:rsidP="00D41525">
      <w:pPr>
        <w:pStyle w:val="NoSpacing"/>
        <w:numPr>
          <w:ilvl w:val="0"/>
          <w:numId w:val="3"/>
        </w:numPr>
      </w:pPr>
      <w:r w:rsidRPr="00D41525">
        <w:t>What are the potential risks and how will we mitigate them?</w:t>
      </w:r>
    </w:p>
    <w:p w14:paraId="0EED5302" w14:textId="3A8C028B" w:rsidR="00D41525" w:rsidRPr="00D41525" w:rsidRDefault="00D41525" w:rsidP="00D41525">
      <w:pPr>
        <w:pStyle w:val="NoSpacing"/>
        <w:numPr>
          <w:ilvl w:val="0"/>
          <w:numId w:val="3"/>
        </w:numPr>
        <w:rPr>
          <w:rStyle w:val="TitleChar"/>
          <w:rFonts w:asciiTheme="minorHAnsi" w:eastAsiaTheme="minorHAnsi" w:hAnsiTheme="minorHAnsi" w:cstheme="minorBidi"/>
          <w:spacing w:val="0"/>
          <w:kern w:val="20"/>
          <w:sz w:val="24"/>
          <w:szCs w:val="20"/>
        </w:rPr>
      </w:pPr>
      <w:r w:rsidRPr="00D41525">
        <w:t>What is our backup plan if something goes wrong?</w:t>
      </w:r>
    </w:p>
    <w:sectPr w:rsidR="00D41525" w:rsidRPr="00D41525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31E8E" w14:textId="77777777" w:rsidR="00C704FF" w:rsidRDefault="00C704FF" w:rsidP="00A66B18">
      <w:pPr>
        <w:spacing w:before="0" w:after="0"/>
      </w:pPr>
      <w:r>
        <w:separator/>
      </w:r>
    </w:p>
  </w:endnote>
  <w:endnote w:type="continuationSeparator" w:id="0">
    <w:p w14:paraId="40F12B7D" w14:textId="77777777" w:rsidR="00C704FF" w:rsidRDefault="00C704F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60355" w14:textId="77777777" w:rsidR="00C704FF" w:rsidRDefault="00C704FF" w:rsidP="00A66B18">
      <w:pPr>
        <w:spacing w:before="0" w:after="0"/>
      </w:pPr>
      <w:r>
        <w:separator/>
      </w:r>
    </w:p>
  </w:footnote>
  <w:footnote w:type="continuationSeparator" w:id="0">
    <w:p w14:paraId="2C8D28C5" w14:textId="77777777" w:rsidR="00C704FF" w:rsidRDefault="00C704F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5E4B"/>
    <w:multiLevelType w:val="hybridMultilevel"/>
    <w:tmpl w:val="35383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715CF"/>
    <w:multiLevelType w:val="multilevel"/>
    <w:tmpl w:val="C85C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59B0"/>
    <w:multiLevelType w:val="multilevel"/>
    <w:tmpl w:val="093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751A"/>
    <w:multiLevelType w:val="multilevel"/>
    <w:tmpl w:val="7E4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66B7"/>
    <w:multiLevelType w:val="hybridMultilevel"/>
    <w:tmpl w:val="8FFA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D6B6C"/>
    <w:multiLevelType w:val="hybridMultilevel"/>
    <w:tmpl w:val="BDC02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427D1"/>
    <w:multiLevelType w:val="hybridMultilevel"/>
    <w:tmpl w:val="94EC923C"/>
    <w:lvl w:ilvl="0" w:tplc="53F67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9F7D49"/>
    <w:multiLevelType w:val="hybridMultilevel"/>
    <w:tmpl w:val="74C89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64906"/>
    <w:multiLevelType w:val="multilevel"/>
    <w:tmpl w:val="3C6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D3A82"/>
    <w:multiLevelType w:val="hybridMultilevel"/>
    <w:tmpl w:val="B1BE3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24549"/>
    <w:multiLevelType w:val="hybridMultilevel"/>
    <w:tmpl w:val="9DDEC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45FC5"/>
    <w:multiLevelType w:val="multilevel"/>
    <w:tmpl w:val="813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060DB"/>
    <w:multiLevelType w:val="multilevel"/>
    <w:tmpl w:val="FFCA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F3D97"/>
    <w:multiLevelType w:val="hybridMultilevel"/>
    <w:tmpl w:val="0872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FA0DFA"/>
    <w:multiLevelType w:val="hybridMultilevel"/>
    <w:tmpl w:val="DBF6F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2E09D2"/>
    <w:multiLevelType w:val="multilevel"/>
    <w:tmpl w:val="E6E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F18E3"/>
    <w:multiLevelType w:val="multilevel"/>
    <w:tmpl w:val="091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11526"/>
    <w:multiLevelType w:val="hybridMultilevel"/>
    <w:tmpl w:val="31448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A1181"/>
    <w:multiLevelType w:val="multilevel"/>
    <w:tmpl w:val="7DFA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42006"/>
    <w:multiLevelType w:val="hybridMultilevel"/>
    <w:tmpl w:val="7B887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292E76"/>
    <w:multiLevelType w:val="hybridMultilevel"/>
    <w:tmpl w:val="34B68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5952AA"/>
    <w:multiLevelType w:val="multilevel"/>
    <w:tmpl w:val="011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830296">
    <w:abstractNumId w:val="12"/>
  </w:num>
  <w:num w:numId="2" w16cid:durableId="1648317308">
    <w:abstractNumId w:val="20"/>
  </w:num>
  <w:num w:numId="3" w16cid:durableId="1126004017">
    <w:abstractNumId w:val="10"/>
  </w:num>
  <w:num w:numId="4" w16cid:durableId="954022549">
    <w:abstractNumId w:val="18"/>
  </w:num>
  <w:num w:numId="5" w16cid:durableId="1103111897">
    <w:abstractNumId w:val="8"/>
  </w:num>
  <w:num w:numId="6" w16cid:durableId="1624992675">
    <w:abstractNumId w:val="1"/>
  </w:num>
  <w:num w:numId="7" w16cid:durableId="1773238101">
    <w:abstractNumId w:val="2"/>
  </w:num>
  <w:num w:numId="8" w16cid:durableId="1951932297">
    <w:abstractNumId w:val="16"/>
  </w:num>
  <w:num w:numId="9" w16cid:durableId="273252120">
    <w:abstractNumId w:val="21"/>
  </w:num>
  <w:num w:numId="10" w16cid:durableId="1801068023">
    <w:abstractNumId w:val="3"/>
  </w:num>
  <w:num w:numId="11" w16cid:durableId="120273804">
    <w:abstractNumId w:val="15"/>
  </w:num>
  <w:num w:numId="12" w16cid:durableId="1838836123">
    <w:abstractNumId w:val="11"/>
  </w:num>
  <w:num w:numId="13" w16cid:durableId="1587767191">
    <w:abstractNumId w:val="19"/>
  </w:num>
  <w:num w:numId="14" w16cid:durableId="467475561">
    <w:abstractNumId w:val="6"/>
  </w:num>
  <w:num w:numId="15" w16cid:durableId="1019694382">
    <w:abstractNumId w:val="7"/>
  </w:num>
  <w:num w:numId="16" w16cid:durableId="1548495062">
    <w:abstractNumId w:val="17"/>
  </w:num>
  <w:num w:numId="17" w16cid:durableId="1271817266">
    <w:abstractNumId w:val="9"/>
  </w:num>
  <w:num w:numId="18" w16cid:durableId="1101031707">
    <w:abstractNumId w:val="0"/>
  </w:num>
  <w:num w:numId="19" w16cid:durableId="255597157">
    <w:abstractNumId w:val="13"/>
  </w:num>
  <w:num w:numId="20" w16cid:durableId="1518692105">
    <w:abstractNumId w:val="4"/>
  </w:num>
  <w:num w:numId="21" w16cid:durableId="196545597">
    <w:abstractNumId w:val="14"/>
  </w:num>
  <w:num w:numId="22" w16cid:durableId="59312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25"/>
    <w:rsid w:val="00083BAA"/>
    <w:rsid w:val="0010680C"/>
    <w:rsid w:val="00152B0B"/>
    <w:rsid w:val="001766D6"/>
    <w:rsid w:val="00192419"/>
    <w:rsid w:val="001C270D"/>
    <w:rsid w:val="001E2320"/>
    <w:rsid w:val="00214E28"/>
    <w:rsid w:val="00340181"/>
    <w:rsid w:val="00352B81"/>
    <w:rsid w:val="00394757"/>
    <w:rsid w:val="003A0150"/>
    <w:rsid w:val="003E24DF"/>
    <w:rsid w:val="0041428F"/>
    <w:rsid w:val="004A2B0D"/>
    <w:rsid w:val="004B7DCE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4FF"/>
    <w:rsid w:val="00C70786"/>
    <w:rsid w:val="00D10958"/>
    <w:rsid w:val="00D41525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5E8C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41525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41525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ListParagraph">
    <w:name w:val="List Paragraph"/>
    <w:basedOn w:val="Normal"/>
    <w:uiPriority w:val="34"/>
    <w:semiHidden/>
    <w:rsid w:val="00D4152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anBezuidenhout\AppData\Local\Microsoft\Office\16.0\DTS\en-US%7b867081C7-5452-4801-ACC8-D595900628E2%7d\%7b3186CC66-7523-4470-BE2E-7A967AC25E8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cc861e-c474-4965-8036-62b80a9253c8" xsi:nil="true"/>
    <lcf76f155ced4ddcb4097134ff3c332f xmlns="904dd025-bc05-4597-9509-6fc10e43f7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9E8BBBDCC2C40B6A35F053ADD9970" ma:contentTypeVersion="14" ma:contentTypeDescription="Create a new document." ma:contentTypeScope="" ma:versionID="049eca41acdf33ddc3b337c6a5daf4c4">
  <xsd:schema xmlns:xsd="http://www.w3.org/2001/XMLSchema" xmlns:xs="http://www.w3.org/2001/XMLSchema" xmlns:p="http://schemas.microsoft.com/office/2006/metadata/properties" xmlns:ns2="904dd025-bc05-4597-9509-6fc10e43f7c1" xmlns:ns3="d8cc861e-c474-4965-8036-62b80a9253c8" targetNamespace="http://schemas.microsoft.com/office/2006/metadata/properties" ma:root="true" ma:fieldsID="744229e075b0cf3a49f012f9de1dca99" ns2:_="" ns3:_="">
    <xsd:import namespace="904dd025-bc05-4597-9509-6fc10e43f7c1"/>
    <xsd:import namespace="d8cc861e-c474-4965-8036-62b80a925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dd025-bc05-4597-9509-6fc10e43f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8659fb2-b048-4a03-9597-72c8c0ef97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861e-c474-4965-8036-62b80a9253c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b279332-33dd-4f95-8318-f7aa21cf86e7}" ma:internalName="TaxCatchAll" ma:showField="CatchAllData" ma:web="d8cc861e-c474-4965-8036-62b80a925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1EE8F-7730-4914-A92F-0FAFB538E0FC}"/>
</file>

<file path=docProps/app.xml><?xml version="1.0" encoding="utf-8"?>
<Properties xmlns="http://schemas.openxmlformats.org/officeDocument/2006/extended-properties" xmlns:vt="http://schemas.openxmlformats.org/officeDocument/2006/docPropsVTypes">
  <Template>{3186CC66-7523-4470-BE2E-7A967AC25E8D}tf56348247_win32.dotx</Template>
  <TotalTime>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2024-07-25T06:41:00Z</dcterms:created>
  <dcterms:modified xsi:type="dcterms:W3CDTF">2024-07-25T06:51:00Z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0x010100A669E8BBBDCC2C40B6A35F053ADD9970</vt:lpwstr>
  </property>
</Properties>
</file>