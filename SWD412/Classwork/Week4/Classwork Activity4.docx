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87A37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8A901F9" wp14:editId="16BD7B9C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760205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2EDCD784" w14:textId="77777777" w:rsidTr="00A6783B">
        <w:trPr>
          <w:trHeight w:val="270"/>
          <w:jc w:val="center"/>
        </w:trPr>
        <w:tc>
          <w:tcPr>
            <w:tcW w:w="10800" w:type="dxa"/>
          </w:tcPr>
          <w:p w14:paraId="6D353FC8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7E3BD474" wp14:editId="58525C9A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727633D4" w14:textId="7A388C66" w:rsidR="00A66B18" w:rsidRPr="00AA089B" w:rsidRDefault="00131D22" w:rsidP="00AA089B">
                                  <w:pPr>
                                    <w:pStyle w:val="Logo"/>
                                  </w:pPr>
                                  <w:r>
                                    <w:t>Class Activity</w:t>
                                  </w:r>
                                  <w:r w:rsidR="00664E2B">
                                    <w:t>4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3BD474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727633D4" w14:textId="7A388C66" w:rsidR="00A66B18" w:rsidRPr="00AA089B" w:rsidRDefault="00131D22" w:rsidP="00AA089B">
                            <w:pPr>
                              <w:pStyle w:val="Logo"/>
                            </w:pPr>
                            <w:r>
                              <w:t>Class Activity</w:t>
                            </w:r>
                            <w:r w:rsidR="00664E2B">
                              <w:t>4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21060625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6944A02B" w14:textId="0EF5DE17" w:rsidR="00A66B18" w:rsidRPr="00A66B18" w:rsidRDefault="00131D22" w:rsidP="00A66B18">
            <w:pPr>
              <w:pStyle w:val="ContactInfo"/>
            </w:pPr>
            <w:r>
              <w:t>CTU – Training Solutions</w:t>
            </w:r>
          </w:p>
          <w:p w14:paraId="08C17AD3" w14:textId="6DDF7015" w:rsidR="003E24DF" w:rsidRPr="0041428F" w:rsidRDefault="00131D22" w:rsidP="00A66B18">
            <w:pPr>
              <w:pStyle w:val="ContactInfo"/>
            </w:pPr>
            <w:r>
              <w:t>UID – User Interface Development</w:t>
            </w:r>
          </w:p>
          <w:p w14:paraId="0191A508" w14:textId="10C690E4" w:rsidR="003E24DF" w:rsidRPr="00A66B18" w:rsidRDefault="00664E2B" w:rsidP="00A66B18">
            <w:pPr>
              <w:pStyle w:val="ContactInfo"/>
            </w:pPr>
            <w:r>
              <w:rPr>
                <w:rStyle w:val="Strong"/>
                <w:b w:val="0"/>
                <w:bCs w:val="0"/>
              </w:rPr>
              <w:t>Software Development</w:t>
            </w:r>
          </w:p>
          <w:p w14:paraId="4B74D61C" w14:textId="6A64BC74" w:rsidR="003E24DF" w:rsidRPr="0041428F" w:rsidRDefault="00664E2B" w:rsidP="00A66B18">
            <w:pPr>
              <w:pStyle w:val="ContactInfo"/>
            </w:pPr>
            <w:r>
              <w:rPr>
                <w:rStyle w:val="Strong"/>
                <w:b w:val="0"/>
                <w:bCs w:val="0"/>
              </w:rPr>
              <w:t>SWD</w:t>
            </w:r>
            <w:r w:rsidR="00131D22">
              <w:rPr>
                <w:rStyle w:val="Strong"/>
                <w:b w:val="0"/>
                <w:bCs w:val="0"/>
              </w:rPr>
              <w:t>412</w:t>
            </w:r>
          </w:p>
          <w:p w14:paraId="5C46BE79" w14:textId="60DE6813" w:rsidR="003E24DF" w:rsidRPr="0041428F" w:rsidRDefault="00131D22" w:rsidP="00A66B18">
            <w:pPr>
              <w:pStyle w:val="ContactInfo"/>
              <w:rPr>
                <w:color w:val="000000" w:themeColor="text1"/>
              </w:rPr>
            </w:pPr>
            <w:r>
              <w:t xml:space="preserve">Week </w:t>
            </w:r>
            <w:r w:rsidR="00664E2B">
              <w:t>4</w:t>
            </w:r>
          </w:p>
        </w:tc>
      </w:tr>
    </w:tbl>
    <w:p w14:paraId="7F267947" w14:textId="77777777" w:rsidR="00A66B18" w:rsidRDefault="00A66B18"/>
    <w:p w14:paraId="24575DE1" w14:textId="77777777" w:rsidR="00131D22" w:rsidRDefault="00131D22"/>
    <w:p w14:paraId="4C4686AA" w14:textId="314551C5" w:rsidR="00A66B18" w:rsidRDefault="00131D22" w:rsidP="00A6783B">
      <w:pPr>
        <w:pStyle w:val="Signature"/>
        <w:rPr>
          <w:color w:val="000000" w:themeColor="text1"/>
          <w:sz w:val="44"/>
          <w:szCs w:val="44"/>
        </w:rPr>
      </w:pPr>
      <w:r w:rsidRPr="00131D22">
        <w:rPr>
          <w:color w:val="000000" w:themeColor="text1"/>
          <w:sz w:val="44"/>
          <w:szCs w:val="44"/>
        </w:rPr>
        <w:t>Complete the following Class activity</w:t>
      </w:r>
      <w:r w:rsidR="00664E2B">
        <w:rPr>
          <w:color w:val="000000" w:themeColor="text1"/>
          <w:sz w:val="44"/>
          <w:szCs w:val="44"/>
        </w:rPr>
        <w:t xml:space="preserve"> </w:t>
      </w:r>
      <w:r w:rsidR="00664E2B" w:rsidRPr="00664E2B">
        <w:rPr>
          <w:color w:val="000000" w:themeColor="text1"/>
          <w:sz w:val="44"/>
          <w:szCs w:val="44"/>
        </w:rPr>
        <w:t>Java Exercises</w:t>
      </w:r>
      <w:r w:rsidRPr="00131D22">
        <w:rPr>
          <w:color w:val="000000" w:themeColor="text1"/>
          <w:sz w:val="44"/>
          <w:szCs w:val="44"/>
        </w:rPr>
        <w:t xml:space="preserve">: </w:t>
      </w:r>
    </w:p>
    <w:p w14:paraId="4A2ED27D" w14:textId="77777777" w:rsidR="00131D22" w:rsidRPr="00664E2B" w:rsidRDefault="00131D22" w:rsidP="00A6783B">
      <w:pPr>
        <w:pStyle w:val="Signature"/>
        <w:rPr>
          <w:b w:val="0"/>
          <w:bCs w:val="0"/>
          <w:color w:val="000000" w:themeColor="text1"/>
          <w:sz w:val="44"/>
          <w:szCs w:val="44"/>
        </w:rPr>
      </w:pPr>
    </w:p>
    <w:p w14:paraId="1713BF40" w14:textId="77777777" w:rsidR="00664E2B" w:rsidRPr="00664E2B" w:rsidRDefault="00664E2B" w:rsidP="00664E2B">
      <w:pPr>
        <w:pStyle w:val="Signature"/>
        <w:rPr>
          <w:b w:val="0"/>
          <w:bCs w:val="0"/>
          <w:color w:val="000000" w:themeColor="text1"/>
        </w:rPr>
      </w:pPr>
      <w:r w:rsidRPr="00664E2B">
        <w:rPr>
          <w:b w:val="0"/>
          <w:bCs w:val="0"/>
          <w:color w:val="000000" w:themeColor="text1"/>
        </w:rPr>
        <w:t>1. Polymorphism</w:t>
      </w:r>
    </w:p>
    <w:p w14:paraId="23D28E0F" w14:textId="44D1ED12" w:rsidR="00664E2B" w:rsidRDefault="00664E2B" w:rsidP="00664E2B">
      <w:pPr>
        <w:pStyle w:val="Signature"/>
        <w:rPr>
          <w:b w:val="0"/>
          <w:bCs w:val="0"/>
          <w:color w:val="000000" w:themeColor="text1"/>
        </w:rPr>
      </w:pPr>
      <w:r w:rsidRPr="00664E2B">
        <w:rPr>
          <w:b w:val="0"/>
          <w:bCs w:val="0"/>
          <w:color w:val="000000" w:themeColor="text1"/>
        </w:rPr>
        <w:t>Exercise: Create a base class Shape with a method area(). Then create two subclasses Rectangle and Circle that override the area() method to calculate the area for each shape. Write a main method to demonstrate polymorphism by calling the area() method on an array of Shape references.</w:t>
      </w:r>
    </w:p>
    <w:p w14:paraId="737D0998" w14:textId="77777777" w:rsidR="00664E2B" w:rsidRPr="00664E2B" w:rsidRDefault="00664E2B" w:rsidP="00664E2B">
      <w:pPr>
        <w:pStyle w:val="Signature"/>
        <w:rPr>
          <w:b w:val="0"/>
          <w:bCs w:val="0"/>
          <w:color w:val="000000" w:themeColor="text1"/>
        </w:rPr>
      </w:pPr>
    </w:p>
    <w:p w14:paraId="4DE537F7" w14:textId="13E3C393" w:rsidR="00664E2B" w:rsidRPr="00664E2B" w:rsidRDefault="00664E2B" w:rsidP="00664E2B">
      <w:pPr>
        <w:pStyle w:val="Signature"/>
        <w:rPr>
          <w:b w:val="0"/>
          <w:bCs w:val="0"/>
          <w:color w:val="000000" w:themeColor="text1"/>
        </w:rPr>
      </w:pPr>
      <w:r w:rsidRPr="00664E2B">
        <w:rPr>
          <w:b w:val="0"/>
          <w:bCs w:val="0"/>
          <w:color w:val="000000" w:themeColor="text1"/>
        </w:rPr>
        <w:t>2. Inheritance</w:t>
      </w:r>
    </w:p>
    <w:p w14:paraId="6DA0E993" w14:textId="77777777" w:rsidR="00664E2B" w:rsidRPr="00664E2B" w:rsidRDefault="00664E2B" w:rsidP="00664E2B">
      <w:pPr>
        <w:pStyle w:val="Signature"/>
        <w:rPr>
          <w:b w:val="0"/>
          <w:bCs w:val="0"/>
          <w:color w:val="000000" w:themeColor="text1"/>
        </w:rPr>
      </w:pPr>
      <w:r w:rsidRPr="00664E2B">
        <w:rPr>
          <w:b w:val="0"/>
          <w:bCs w:val="0"/>
          <w:color w:val="000000" w:themeColor="text1"/>
        </w:rPr>
        <w:t xml:space="preserve">Exercise: Create a base class Vehicle with properties like make and model, and a method </w:t>
      </w:r>
      <w:proofErr w:type="spellStart"/>
      <w:r w:rsidRPr="00664E2B">
        <w:rPr>
          <w:b w:val="0"/>
          <w:bCs w:val="0"/>
          <w:color w:val="000000" w:themeColor="text1"/>
        </w:rPr>
        <w:t>displayInfo</w:t>
      </w:r>
      <w:proofErr w:type="spellEnd"/>
      <w:r w:rsidRPr="00664E2B">
        <w:rPr>
          <w:b w:val="0"/>
          <w:bCs w:val="0"/>
          <w:color w:val="000000" w:themeColor="text1"/>
        </w:rPr>
        <w:t xml:space="preserve">(). Then create a subclass Car that inherits from Vehicle and adds a property </w:t>
      </w:r>
      <w:proofErr w:type="spellStart"/>
      <w:r w:rsidRPr="00664E2B">
        <w:rPr>
          <w:b w:val="0"/>
          <w:bCs w:val="0"/>
          <w:color w:val="000000" w:themeColor="text1"/>
        </w:rPr>
        <w:t>numberOfDoors</w:t>
      </w:r>
      <w:proofErr w:type="spellEnd"/>
      <w:r w:rsidRPr="00664E2B">
        <w:rPr>
          <w:b w:val="0"/>
          <w:bCs w:val="0"/>
          <w:color w:val="000000" w:themeColor="text1"/>
        </w:rPr>
        <w:t xml:space="preserve">. Override the </w:t>
      </w:r>
      <w:proofErr w:type="spellStart"/>
      <w:r w:rsidRPr="00664E2B">
        <w:rPr>
          <w:b w:val="0"/>
          <w:bCs w:val="0"/>
          <w:color w:val="000000" w:themeColor="text1"/>
        </w:rPr>
        <w:t>displayInfo</w:t>
      </w:r>
      <w:proofErr w:type="spellEnd"/>
      <w:r w:rsidRPr="00664E2B">
        <w:rPr>
          <w:b w:val="0"/>
          <w:bCs w:val="0"/>
          <w:color w:val="000000" w:themeColor="text1"/>
        </w:rPr>
        <w:t>() method in Car to include the number of doors. Write a main method to demonstrate inheritance.</w:t>
      </w:r>
    </w:p>
    <w:p w14:paraId="05FCEA15" w14:textId="1EE5FB1D" w:rsidR="00664E2B" w:rsidRPr="00664E2B" w:rsidRDefault="00664E2B" w:rsidP="00664E2B">
      <w:pPr>
        <w:pStyle w:val="Signature"/>
        <w:rPr>
          <w:b w:val="0"/>
          <w:bCs w:val="0"/>
          <w:color w:val="000000" w:themeColor="text1"/>
        </w:rPr>
      </w:pPr>
      <w:r w:rsidRPr="00664E2B">
        <w:rPr>
          <w:b w:val="0"/>
          <w:bCs w:val="0"/>
          <w:color w:val="000000" w:themeColor="text1"/>
        </w:rPr>
        <w:t xml:space="preserve">  </w:t>
      </w:r>
    </w:p>
    <w:p w14:paraId="73474A79" w14:textId="77777777" w:rsidR="00664E2B" w:rsidRPr="00664E2B" w:rsidRDefault="00664E2B" w:rsidP="00664E2B">
      <w:pPr>
        <w:pStyle w:val="Signature"/>
        <w:rPr>
          <w:b w:val="0"/>
          <w:bCs w:val="0"/>
          <w:color w:val="000000" w:themeColor="text1"/>
        </w:rPr>
      </w:pPr>
      <w:r w:rsidRPr="00664E2B">
        <w:rPr>
          <w:b w:val="0"/>
          <w:bCs w:val="0"/>
          <w:color w:val="000000" w:themeColor="text1"/>
        </w:rPr>
        <w:t>3. Encapsulation</w:t>
      </w:r>
    </w:p>
    <w:p w14:paraId="6482E463" w14:textId="7D877B04" w:rsidR="00664E2B" w:rsidRPr="00664E2B" w:rsidRDefault="00664E2B" w:rsidP="00664E2B">
      <w:pPr>
        <w:pStyle w:val="Signature"/>
        <w:rPr>
          <w:b w:val="0"/>
          <w:bCs w:val="0"/>
          <w:color w:val="000000" w:themeColor="text1"/>
        </w:rPr>
      </w:pPr>
      <w:r w:rsidRPr="00664E2B">
        <w:rPr>
          <w:b w:val="0"/>
          <w:bCs w:val="0"/>
          <w:color w:val="000000" w:themeColor="text1"/>
        </w:rPr>
        <w:t xml:space="preserve">Exercise: Create a class </w:t>
      </w:r>
      <w:proofErr w:type="spellStart"/>
      <w:r w:rsidRPr="00664E2B">
        <w:rPr>
          <w:b w:val="0"/>
          <w:bCs w:val="0"/>
          <w:color w:val="000000" w:themeColor="text1"/>
        </w:rPr>
        <w:t>BankAccount</w:t>
      </w:r>
      <w:proofErr w:type="spellEnd"/>
      <w:r w:rsidRPr="00664E2B">
        <w:rPr>
          <w:b w:val="0"/>
          <w:bCs w:val="0"/>
          <w:color w:val="000000" w:themeColor="text1"/>
        </w:rPr>
        <w:t xml:space="preserve"> with private fields for </w:t>
      </w:r>
      <w:proofErr w:type="spellStart"/>
      <w:r w:rsidRPr="00664E2B">
        <w:rPr>
          <w:b w:val="0"/>
          <w:bCs w:val="0"/>
          <w:color w:val="000000" w:themeColor="text1"/>
        </w:rPr>
        <w:t>accountNumber</w:t>
      </w:r>
      <w:proofErr w:type="spellEnd"/>
      <w:r w:rsidRPr="00664E2B">
        <w:rPr>
          <w:b w:val="0"/>
          <w:bCs w:val="0"/>
          <w:color w:val="000000" w:themeColor="text1"/>
        </w:rPr>
        <w:t xml:space="preserve"> and balance. Provide public methods to deposit and withdraw funds, as well as a method to check the balance. Write a main method to demonstrate encapsulation.</w:t>
      </w:r>
    </w:p>
    <w:p w14:paraId="519E6EB1" w14:textId="77777777" w:rsidR="00664E2B" w:rsidRPr="00664E2B" w:rsidRDefault="00664E2B" w:rsidP="00664E2B">
      <w:pPr>
        <w:pStyle w:val="Signature"/>
        <w:rPr>
          <w:b w:val="0"/>
          <w:bCs w:val="0"/>
          <w:color w:val="000000" w:themeColor="text1"/>
        </w:rPr>
      </w:pPr>
    </w:p>
    <w:p w14:paraId="0C808DFF" w14:textId="77777777" w:rsidR="00664E2B" w:rsidRPr="00664E2B" w:rsidRDefault="00664E2B" w:rsidP="00664E2B">
      <w:pPr>
        <w:pStyle w:val="Signature"/>
        <w:rPr>
          <w:b w:val="0"/>
          <w:bCs w:val="0"/>
          <w:color w:val="000000" w:themeColor="text1"/>
        </w:rPr>
      </w:pPr>
      <w:r w:rsidRPr="00664E2B">
        <w:rPr>
          <w:b w:val="0"/>
          <w:bCs w:val="0"/>
          <w:color w:val="000000" w:themeColor="text1"/>
        </w:rPr>
        <w:t>4. Constructors and Methods</w:t>
      </w:r>
    </w:p>
    <w:p w14:paraId="3AD435EC" w14:textId="77777777" w:rsidR="00664E2B" w:rsidRPr="00664E2B" w:rsidRDefault="00664E2B" w:rsidP="00664E2B">
      <w:pPr>
        <w:pStyle w:val="Signature"/>
        <w:rPr>
          <w:b w:val="0"/>
          <w:bCs w:val="0"/>
          <w:color w:val="000000" w:themeColor="text1"/>
        </w:rPr>
      </w:pPr>
      <w:r w:rsidRPr="00664E2B">
        <w:rPr>
          <w:b w:val="0"/>
          <w:bCs w:val="0"/>
          <w:color w:val="000000" w:themeColor="text1"/>
        </w:rPr>
        <w:t>Exercise: Create a class Book with properties for title, author, and price. Include a constructor to initialize these properties and methods to display book details and apply a discount. Write a main method to demonstrate the usage of constructors and methods.</w:t>
      </w:r>
    </w:p>
    <w:p w14:paraId="2F970E7F" w14:textId="77777777" w:rsidR="00D7388B" w:rsidRPr="00664E2B" w:rsidRDefault="00D7388B" w:rsidP="00664E2B">
      <w:pPr>
        <w:pStyle w:val="Signature"/>
        <w:rPr>
          <w:b w:val="0"/>
          <w:bCs w:val="0"/>
          <w:color w:val="000000" w:themeColor="text1"/>
        </w:rPr>
      </w:pPr>
    </w:p>
    <w:sectPr w:rsidR="00D7388B" w:rsidRPr="00664E2B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1309C" w14:textId="77777777" w:rsidR="003F1AAB" w:rsidRDefault="003F1AAB" w:rsidP="00A66B18">
      <w:pPr>
        <w:spacing w:before="0" w:after="0"/>
      </w:pPr>
      <w:r>
        <w:separator/>
      </w:r>
    </w:p>
  </w:endnote>
  <w:endnote w:type="continuationSeparator" w:id="0">
    <w:p w14:paraId="5993DE3E" w14:textId="77777777" w:rsidR="003F1AAB" w:rsidRDefault="003F1AA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4D0A9" w14:textId="77777777" w:rsidR="003F1AAB" w:rsidRDefault="003F1AAB" w:rsidP="00A66B18">
      <w:pPr>
        <w:spacing w:before="0" w:after="0"/>
      </w:pPr>
      <w:r>
        <w:separator/>
      </w:r>
    </w:p>
  </w:footnote>
  <w:footnote w:type="continuationSeparator" w:id="0">
    <w:p w14:paraId="61F1B6A8" w14:textId="77777777" w:rsidR="003F1AAB" w:rsidRDefault="003F1AAB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312C"/>
    <w:multiLevelType w:val="hybridMultilevel"/>
    <w:tmpl w:val="39FA8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F34E5B"/>
    <w:multiLevelType w:val="multilevel"/>
    <w:tmpl w:val="894C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51D1D"/>
    <w:multiLevelType w:val="hybridMultilevel"/>
    <w:tmpl w:val="2BCA4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026CB2"/>
    <w:multiLevelType w:val="hybridMultilevel"/>
    <w:tmpl w:val="6CFC9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602822"/>
    <w:multiLevelType w:val="hybridMultilevel"/>
    <w:tmpl w:val="DEEC8A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25623424">
    <w:abstractNumId w:val="1"/>
  </w:num>
  <w:num w:numId="2" w16cid:durableId="2023433739">
    <w:abstractNumId w:val="2"/>
  </w:num>
  <w:num w:numId="3" w16cid:durableId="1319382211">
    <w:abstractNumId w:val="0"/>
  </w:num>
  <w:num w:numId="4" w16cid:durableId="1595285705">
    <w:abstractNumId w:val="4"/>
  </w:num>
  <w:num w:numId="5" w16cid:durableId="1036198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22"/>
    <w:rsid w:val="00083BAA"/>
    <w:rsid w:val="0010680C"/>
    <w:rsid w:val="00131D22"/>
    <w:rsid w:val="001433CE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A5210"/>
    <w:rsid w:val="003E24DF"/>
    <w:rsid w:val="003F1AAB"/>
    <w:rsid w:val="00404033"/>
    <w:rsid w:val="0041428F"/>
    <w:rsid w:val="004A2B0D"/>
    <w:rsid w:val="0050553D"/>
    <w:rsid w:val="005C2210"/>
    <w:rsid w:val="00615018"/>
    <w:rsid w:val="0062123A"/>
    <w:rsid w:val="00646E75"/>
    <w:rsid w:val="00652C2D"/>
    <w:rsid w:val="00664E2B"/>
    <w:rsid w:val="006F6F10"/>
    <w:rsid w:val="00783E79"/>
    <w:rsid w:val="007B5AE8"/>
    <w:rsid w:val="007F5192"/>
    <w:rsid w:val="00831721"/>
    <w:rsid w:val="00862A06"/>
    <w:rsid w:val="00957B90"/>
    <w:rsid w:val="00A26FE7"/>
    <w:rsid w:val="00A66B18"/>
    <w:rsid w:val="00A6783B"/>
    <w:rsid w:val="00A96CF8"/>
    <w:rsid w:val="00AA089B"/>
    <w:rsid w:val="00AE1388"/>
    <w:rsid w:val="00AE562E"/>
    <w:rsid w:val="00AF3982"/>
    <w:rsid w:val="00B50294"/>
    <w:rsid w:val="00B57D6E"/>
    <w:rsid w:val="00B93312"/>
    <w:rsid w:val="00C701F7"/>
    <w:rsid w:val="00C70786"/>
    <w:rsid w:val="00D10958"/>
    <w:rsid w:val="00D66593"/>
    <w:rsid w:val="00D7388B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6D89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DefaultParagraphFont"/>
    <w:uiPriority w:val="99"/>
    <w:unhideWhenUsed/>
    <w:rsid w:val="00131D2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131D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rsid w:val="00D7388B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4702">
          <w:marLeft w:val="0"/>
          <w:marRight w:val="0"/>
          <w:marTop w:val="12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7163589">
              <w:marLeft w:val="0"/>
              <w:marRight w:val="0"/>
              <w:marTop w:val="0"/>
              <w:marBottom w:val="0"/>
              <w:divBdr>
                <w:top w:val="single" w:sz="2" w:space="5" w:color="E5E7EB"/>
                <w:left w:val="single" w:sz="2" w:space="6" w:color="E5E7EB"/>
                <w:bottom w:val="single" w:sz="2" w:space="5" w:color="E5E7EB"/>
                <w:right w:val="single" w:sz="2" w:space="6" w:color="E5E7EB"/>
              </w:divBdr>
              <w:divsChild>
                <w:div w:id="1437400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277655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134406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94911244">
          <w:marLeft w:val="0"/>
          <w:marRight w:val="0"/>
          <w:marTop w:val="12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6354224">
              <w:marLeft w:val="0"/>
              <w:marRight w:val="0"/>
              <w:marTop w:val="0"/>
              <w:marBottom w:val="0"/>
              <w:divBdr>
                <w:top w:val="single" w:sz="2" w:space="5" w:color="E5E7EB"/>
                <w:left w:val="single" w:sz="2" w:space="6" w:color="E5E7EB"/>
                <w:bottom w:val="single" w:sz="2" w:space="5" w:color="E5E7EB"/>
                <w:right w:val="single" w:sz="2" w:space="6" w:color="E5E7EB"/>
              </w:divBdr>
              <w:divsChild>
                <w:div w:id="14273812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473433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497427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89875679">
          <w:marLeft w:val="0"/>
          <w:marRight w:val="0"/>
          <w:marTop w:val="12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2805287">
              <w:marLeft w:val="0"/>
              <w:marRight w:val="0"/>
              <w:marTop w:val="0"/>
              <w:marBottom w:val="0"/>
              <w:divBdr>
                <w:top w:val="single" w:sz="2" w:space="5" w:color="E5E7EB"/>
                <w:left w:val="single" w:sz="2" w:space="6" w:color="E5E7EB"/>
                <w:bottom w:val="single" w:sz="2" w:space="5" w:color="E5E7EB"/>
                <w:right w:val="single" w:sz="2" w:space="6" w:color="E5E7EB"/>
              </w:divBdr>
              <w:divsChild>
                <w:div w:id="13167588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473512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934296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73843842">
          <w:marLeft w:val="0"/>
          <w:marRight w:val="0"/>
          <w:marTop w:val="12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2518926">
              <w:marLeft w:val="0"/>
              <w:marRight w:val="0"/>
              <w:marTop w:val="0"/>
              <w:marBottom w:val="0"/>
              <w:divBdr>
                <w:top w:val="single" w:sz="2" w:space="5" w:color="E5E7EB"/>
                <w:left w:val="single" w:sz="2" w:space="6" w:color="E5E7EB"/>
                <w:bottom w:val="single" w:sz="2" w:space="5" w:color="E5E7EB"/>
                <w:right w:val="single" w:sz="2" w:space="6" w:color="E5E7EB"/>
              </w:divBdr>
              <w:divsChild>
                <w:div w:id="5022862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328374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112429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3592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2577">
          <w:marLeft w:val="0"/>
          <w:marRight w:val="0"/>
          <w:marTop w:val="12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9866956">
              <w:marLeft w:val="0"/>
              <w:marRight w:val="0"/>
              <w:marTop w:val="0"/>
              <w:marBottom w:val="0"/>
              <w:divBdr>
                <w:top w:val="single" w:sz="2" w:space="5" w:color="E5E7EB"/>
                <w:left w:val="single" w:sz="2" w:space="6" w:color="E5E7EB"/>
                <w:bottom w:val="single" w:sz="2" w:space="5" w:color="E5E7EB"/>
                <w:right w:val="single" w:sz="2" w:space="6" w:color="E5E7EB"/>
              </w:divBdr>
              <w:divsChild>
                <w:div w:id="18582771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157344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97553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384562">
          <w:marLeft w:val="0"/>
          <w:marRight w:val="0"/>
          <w:marTop w:val="12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62440">
              <w:marLeft w:val="0"/>
              <w:marRight w:val="0"/>
              <w:marTop w:val="0"/>
              <w:marBottom w:val="0"/>
              <w:divBdr>
                <w:top w:val="single" w:sz="2" w:space="5" w:color="E5E7EB"/>
                <w:left w:val="single" w:sz="2" w:space="6" w:color="E5E7EB"/>
                <w:bottom w:val="single" w:sz="2" w:space="5" w:color="E5E7EB"/>
                <w:right w:val="single" w:sz="2" w:space="6" w:color="E5E7EB"/>
              </w:divBdr>
              <w:divsChild>
                <w:div w:id="17896219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8346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720387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898608">
          <w:marLeft w:val="0"/>
          <w:marRight w:val="0"/>
          <w:marTop w:val="12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455671">
              <w:marLeft w:val="0"/>
              <w:marRight w:val="0"/>
              <w:marTop w:val="0"/>
              <w:marBottom w:val="0"/>
              <w:divBdr>
                <w:top w:val="single" w:sz="2" w:space="5" w:color="E5E7EB"/>
                <w:left w:val="single" w:sz="2" w:space="6" w:color="E5E7EB"/>
                <w:bottom w:val="single" w:sz="2" w:space="5" w:color="E5E7EB"/>
                <w:right w:val="single" w:sz="2" w:space="6" w:color="E5E7EB"/>
              </w:divBdr>
              <w:divsChild>
                <w:div w:id="2403376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147314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379189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52160472">
          <w:marLeft w:val="0"/>
          <w:marRight w:val="0"/>
          <w:marTop w:val="12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7982078">
              <w:marLeft w:val="0"/>
              <w:marRight w:val="0"/>
              <w:marTop w:val="0"/>
              <w:marBottom w:val="0"/>
              <w:divBdr>
                <w:top w:val="single" w:sz="2" w:space="5" w:color="E5E7EB"/>
                <w:left w:val="single" w:sz="2" w:space="6" w:color="E5E7EB"/>
                <w:bottom w:val="single" w:sz="2" w:space="5" w:color="E5E7EB"/>
                <w:right w:val="single" w:sz="2" w:space="6" w:color="E5E7EB"/>
              </w:divBdr>
              <w:divsChild>
                <w:div w:id="447892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49570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168938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216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anBezuidenhout\AppData\Local\Microsoft\Office\16.0\DTS\en-US%7b867081C7-5452-4801-ACC8-D595900628E2%7d\%7b3186CC66-7523-4470-BE2E-7A967AC25E8D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{3186CC66-7523-4470-BE2E-7A967AC25E8D}tf56348247_win32.dotx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2024-08-15T06:32:00Z</dcterms:created>
  <dcterms:modified xsi:type="dcterms:W3CDTF">2024-08-15T06:36:00Z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